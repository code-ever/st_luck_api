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4.11.0 -->
  <w:body>
    <w:p>
      <w:pPr>
        <w:pStyle w:val="Heading1"/>
        <w:keepNext w:val="0"/>
        <w:keepLines w:val="0"/>
        <w:spacing w:before="0" w:after="322"/>
        <w:rPr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NWABUEZE HILLARY IKECHUKWU</w:t>
      </w:r>
    </w:p>
    <w:p>
      <w:pPr>
        <w:spacing w:before="240" w:after="240"/>
      </w:pPr>
      <w:r>
        <w:rPr>
          <w:b/>
          <w:bCs/>
        </w:rPr>
        <w:t>Address: Nigeria</w:t>
      </w:r>
    </w:p>
    <w:p>
      <w:pPr>
        <w:spacing w:before="240" w:after="240"/>
      </w:pPr>
      <w:hyperlink r:id="rId4" w:history="1">
        <w:r>
          <w:rPr>
            <w:color w:val="0000EE"/>
            <w:u w:val="single" w:color="0000EE"/>
          </w:rPr>
          <w:t>hillaryhillaryiyke@gmail.com</w:t>
        </w:r>
      </w:hyperlink>
    </w:p>
    <w:p>
      <w:pPr>
        <w:spacing w:before="240" w:after="240"/>
      </w:pPr>
      <w:r>
        <w:t>+234 7064562237</w:t>
      </w:r>
    </w:p>
    <w:p>
      <w:pPr>
        <w:spacing w:before="240" w:after="240"/>
      </w:pPr>
      <w:r>
        <w:t>https:/</w:t>
      </w:r>
      <w:hyperlink r:id="rId5" w:history="1">
        <w:r>
          <w:rPr>
            <w:color w:val="0000EE"/>
            <w:u w:val="single" w:color="0000EE"/>
          </w:rPr>
          <w:t>/www.linkedin.com/in/hillary-nwabueze-418861177/</w:t>
        </w:r>
      </w:hyperlink>
    </w:p>
    <w:p>
      <w:pPr>
        <w:spacing w:before="240" w:after="240"/>
      </w:pPr>
    </w:p>
    <w:p>
      <w:pPr>
        <w:spacing w:before="240" w:after="240"/>
      </w:pPr>
    </w:p>
    <w:p>
      <w:pPr>
        <w:pStyle w:val="Heading1"/>
        <w:keepNext w:val="0"/>
        <w:keepLines w:val="0"/>
        <w:spacing w:before="322" w:after="322"/>
        <w:rPr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Objective:</w:t>
      </w:r>
    </w:p>
    <w:p>
      <w:pPr>
        <w:spacing w:before="240" w:after="240"/>
      </w:pPr>
      <w:r>
        <w:t>Highly skilled software developer with 4 years of experience in designing and developing web applications. Proficient in HTML, CSS, Tailwind, PHP, SQL, MySQL, React.js, Node.js, Django Rest Framework, and REST API. Strong problem-solving abilities and a collaborative team player seeking a challenging software development position to contribute technical skills and creativity to a dynamic team.</w:t>
      </w:r>
    </w:p>
    <w:p>
      <w:pPr>
        <w:spacing w:before="240" w:after="240"/>
      </w:pPr>
    </w:p>
    <w:p>
      <w:pPr>
        <w:spacing w:before="240" w:after="240"/>
      </w:pPr>
    </w:p>
    <w:p>
      <w:pPr>
        <w:pStyle w:val="Heading1"/>
        <w:keepNext w:val="0"/>
        <w:keepLines w:val="0"/>
        <w:spacing w:before="322" w:after="322"/>
        <w:rPr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Professional Experience:</w:t>
      </w:r>
    </w:p>
    <w:p>
      <w:pPr>
        <w:spacing w:before="240" w:after="240"/>
      </w:pPr>
      <w:r>
        <w:rPr>
          <w:b/>
          <w:bCs/>
        </w:rPr>
        <w:t>Software Developer</w:t>
      </w:r>
    </w:p>
    <w:p>
      <w:pPr>
        <w:spacing w:before="240" w:after="240"/>
      </w:pPr>
      <w:r>
        <w:t>AfriHub</w:t>
      </w:r>
    </w:p>
    <w:p>
      <w:pPr>
        <w:spacing w:before="240" w:after="240"/>
      </w:pPr>
      <w:r>
        <w:t>Enugu State Nigeria | 2018 - 2020</w:t>
      </w:r>
    </w:p>
    <w:p>
      <w:pPr>
        <w:numPr>
          <w:ilvl w:val="0"/>
          <w:numId w:val="1"/>
        </w:numPr>
        <w:spacing w:before="240"/>
        <w:ind w:left="720" w:hanging="280"/>
        <w:jc w:val="left"/>
      </w:pPr>
      <w:r>
        <w:t>Developed responsive and user-friendly web applications using HTML, CSS, and Tailwind CSS framework.</w:t>
      </w:r>
    </w:p>
    <w:p>
      <w:pPr>
        <w:numPr>
          <w:ilvl w:val="0"/>
          <w:numId w:val="1"/>
        </w:numPr>
        <w:ind w:left="720" w:hanging="280"/>
        <w:jc w:val="left"/>
      </w:pPr>
      <w:r>
        <w:t>Implemented back-end logic and database operations using PHP, SQL, Node.js and MySQL for efficient data management.</w:t>
      </w:r>
    </w:p>
    <w:p>
      <w:pPr>
        <w:numPr>
          <w:ilvl w:val="0"/>
          <w:numId w:val="1"/>
        </w:numPr>
        <w:ind w:left="720" w:hanging="280"/>
        <w:jc w:val="left"/>
      </w:pPr>
      <w:r>
        <w:t>Utilized React.js to create interactive user interfaces and enhance the user experience.</w:t>
      </w:r>
    </w:p>
    <w:p>
      <w:pPr>
        <w:numPr>
          <w:ilvl w:val="0"/>
          <w:numId w:val="1"/>
        </w:numPr>
        <w:ind w:left="720" w:hanging="280"/>
        <w:jc w:val="left"/>
      </w:pPr>
      <w:r>
        <w:t>Collaborated with the team to design and implement REST APIs using Django Rest Framework, ensuring seamless communication between front-end and back-end systems.</w:t>
      </w:r>
    </w:p>
    <w:p>
      <w:pPr>
        <w:numPr>
          <w:ilvl w:val="0"/>
          <w:numId w:val="1"/>
        </w:numPr>
        <w:spacing w:after="240"/>
        <w:ind w:left="720" w:hanging="280"/>
        <w:jc w:val="left"/>
      </w:pPr>
      <w:r>
        <w:t>Conducted code reviews, identified areas for optimization, and maintained high coding standards to improve overall application performance.</w:t>
      </w:r>
    </w:p>
    <w:p>
      <w:pPr>
        <w:pStyle w:val="Heading1"/>
        <w:keepNext w:val="0"/>
        <w:keepLines w:val="0"/>
        <w:spacing w:before="322" w:after="322"/>
        <w:rPr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Software Developer</w:t>
      </w:r>
    </w:p>
    <w:p>
      <w:pPr>
        <w:spacing w:before="240" w:after="240"/>
      </w:pPr>
      <w:r>
        <w:t>Devehostings</w:t>
      </w:r>
    </w:p>
    <w:p>
      <w:pPr>
        <w:spacing w:before="240" w:after="240"/>
      </w:pPr>
      <w:r>
        <w:t>Enugu State Nigeria | 2020 - March 2023</w:t>
      </w:r>
    </w:p>
    <w:p>
      <w:pPr>
        <w:spacing w:before="240" w:after="240"/>
      </w:pPr>
    </w:p>
    <w:p>
      <w:pPr>
        <w:numPr>
          <w:ilvl w:val="0"/>
          <w:numId w:val="2"/>
        </w:numPr>
        <w:spacing w:before="240"/>
        <w:ind w:left="720" w:hanging="280"/>
        <w:jc w:val="left"/>
      </w:pPr>
      <w:r>
        <w:t>Assisted in the development of web applications by writing clean, efficient, and maintainable code using HTML, CSS, and PHP.</w:t>
      </w:r>
    </w:p>
    <w:p>
      <w:pPr>
        <w:numPr>
          <w:ilvl w:val="0"/>
          <w:numId w:val="2"/>
        </w:numPr>
        <w:ind w:left="720" w:hanging="280"/>
        <w:jc w:val="left"/>
      </w:pPr>
      <w:r>
        <w:t>Collaborated with the senior developers to integrate user-facing elements with server-side logic.</w:t>
      </w:r>
    </w:p>
    <w:p>
      <w:pPr>
        <w:numPr>
          <w:ilvl w:val="0"/>
          <w:numId w:val="2"/>
        </w:numPr>
        <w:ind w:left="720" w:hanging="280"/>
        <w:jc w:val="left"/>
      </w:pPr>
      <w:r>
        <w:t>Participated in troubleshooting, debugging, and resolving software defects and issues.</w:t>
      </w:r>
    </w:p>
    <w:p>
      <w:pPr>
        <w:numPr>
          <w:ilvl w:val="0"/>
          <w:numId w:val="2"/>
        </w:numPr>
        <w:spacing w:after="240"/>
        <w:ind w:left="720" w:hanging="280"/>
        <w:jc w:val="left"/>
      </w:pPr>
      <w:r>
        <w:t>Worked closely with the QA team to conduct rigorous testing, identify bugs, and ensure the delivery of high-quality software products.</w:t>
      </w:r>
    </w:p>
    <w:p>
      <w:pPr>
        <w:spacing w:before="240" w:after="240"/>
      </w:pPr>
    </w:p>
    <w:p>
      <w:pPr>
        <w:spacing w:before="240" w:after="240"/>
      </w:pPr>
    </w:p>
    <w:p>
      <w:pPr>
        <w:pStyle w:val="Heading1"/>
        <w:keepNext w:val="0"/>
        <w:keepLines w:val="0"/>
        <w:spacing w:before="322" w:after="322"/>
        <w:rPr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Education:</w:t>
      </w:r>
    </w:p>
    <w:p>
      <w:pPr>
        <w:spacing w:before="240" w:after="240"/>
      </w:pPr>
      <w:r>
        <w:rPr>
          <w:b/>
          <w:bCs/>
        </w:rPr>
        <w:t xml:space="preserve">Bachelor of Engineering in Computer Engineering </w:t>
      </w:r>
      <w:r>
        <w:t>Michael Okpara University Of Agriculture Umudike, Abia State | 2014 - 2020</w:t>
      </w:r>
    </w:p>
    <w:p>
      <w:pPr>
        <w:numPr>
          <w:ilvl w:val="0"/>
          <w:numId w:val="3"/>
        </w:numPr>
        <w:spacing w:before="240" w:after="240"/>
        <w:ind w:left="720" w:hanging="280"/>
        <w:jc w:val="left"/>
      </w:pPr>
      <w:r>
        <w:t>Relevant coursework: Data Structures, Algorithms, Web Development, Database Management Systems.</w:t>
      </w:r>
    </w:p>
    <w:p>
      <w:pPr>
        <w:spacing w:before="240" w:after="240"/>
      </w:pPr>
    </w:p>
    <w:p>
      <w:pPr>
        <w:spacing w:before="240" w:after="240"/>
      </w:pPr>
    </w:p>
    <w:p>
      <w:pPr>
        <w:pStyle w:val="Heading1"/>
        <w:keepNext w:val="0"/>
        <w:keepLines w:val="0"/>
        <w:spacing w:before="322" w:after="322"/>
        <w:rPr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Skills:</w:t>
      </w:r>
    </w:p>
    <w:p>
      <w:pPr>
        <w:numPr>
          <w:ilvl w:val="0"/>
          <w:numId w:val="4"/>
        </w:numPr>
        <w:spacing w:before="240"/>
        <w:ind w:left="720" w:hanging="280"/>
        <w:jc w:val="left"/>
      </w:pPr>
      <w:r>
        <w:t>Programming Languages: HTML, CSS, Tailwind, PHP, SQL, MySQL, JavaScript</w:t>
      </w:r>
    </w:p>
    <w:p>
      <w:pPr>
        <w:numPr>
          <w:ilvl w:val="0"/>
          <w:numId w:val="4"/>
        </w:numPr>
        <w:ind w:left="720" w:hanging="280"/>
        <w:jc w:val="left"/>
      </w:pPr>
      <w:r>
        <w:t>Frameworks/Libraries: React.js, Node.js, Django Rest Framework</w:t>
      </w:r>
    </w:p>
    <w:p>
      <w:pPr>
        <w:numPr>
          <w:ilvl w:val="0"/>
          <w:numId w:val="4"/>
        </w:numPr>
        <w:ind w:left="720" w:hanging="280"/>
        <w:jc w:val="left"/>
      </w:pPr>
      <w:r>
        <w:t>Database Management: MySQL,PostgreSQL</w:t>
      </w:r>
    </w:p>
    <w:p>
      <w:pPr>
        <w:numPr>
          <w:ilvl w:val="0"/>
          <w:numId w:val="4"/>
        </w:numPr>
        <w:ind w:left="720" w:hanging="280"/>
        <w:jc w:val="left"/>
      </w:pPr>
      <w:r>
        <w:t>REST API Development</w:t>
      </w:r>
    </w:p>
    <w:p>
      <w:pPr>
        <w:numPr>
          <w:ilvl w:val="0"/>
          <w:numId w:val="4"/>
        </w:numPr>
        <w:ind w:left="720" w:hanging="280"/>
        <w:jc w:val="left"/>
      </w:pPr>
      <w:r>
        <w:t>Problem Solving</w:t>
      </w:r>
    </w:p>
    <w:p>
      <w:pPr>
        <w:numPr>
          <w:ilvl w:val="0"/>
          <w:numId w:val="4"/>
        </w:numPr>
        <w:spacing w:after="240"/>
        <w:ind w:left="720" w:hanging="280"/>
        <w:jc w:val="left"/>
      </w:pPr>
      <w:r>
        <w:t>git</w:t>
      </w:r>
    </w:p>
    <w:p>
      <w:pPr>
        <w:spacing w:before="240" w:after="240"/>
      </w:pPr>
    </w:p>
    <w:p>
      <w:pPr>
        <w:spacing w:before="240" w:after="240"/>
      </w:pPr>
    </w:p>
    <w:p>
      <w:pPr>
        <w:pStyle w:val="Heading1"/>
        <w:keepNext w:val="0"/>
        <w:keepLines w:val="0"/>
        <w:spacing w:before="322" w:after="322"/>
        <w:rPr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Projects:</w:t>
      </w:r>
    </w:p>
    <w:p>
      <w:pPr>
        <w:spacing w:before="240" w:after="240"/>
      </w:pPr>
      <w:r>
        <w:rPr>
          <w:b/>
          <w:bCs/>
        </w:rPr>
        <w:t>Online Store Platform</w:t>
      </w:r>
    </w:p>
    <w:p>
      <w:pPr>
        <w:numPr>
          <w:ilvl w:val="0"/>
          <w:numId w:val="5"/>
        </w:numPr>
        <w:spacing w:before="240"/>
        <w:ind w:left="720" w:hanging="280"/>
        <w:jc w:val="left"/>
      </w:pPr>
      <w:r>
        <w:t>Developed a responsive e-commerce platform using React.js, allowing users to browse products, add them to the cart, and complete the purchase process.</w:t>
      </w:r>
    </w:p>
    <w:p>
      <w:pPr>
        <w:numPr>
          <w:ilvl w:val="0"/>
          <w:numId w:val="5"/>
        </w:numPr>
        <w:ind w:left="720" w:hanging="280"/>
        <w:jc w:val="left"/>
      </w:pPr>
      <w:r>
        <w:t>Implemented secure authentication and authorization mechanisms using JWT tokens and Django Rest Framework.</w:t>
      </w:r>
    </w:p>
    <w:p>
      <w:pPr>
        <w:numPr>
          <w:ilvl w:val="0"/>
          <w:numId w:val="5"/>
        </w:numPr>
        <w:spacing w:after="240"/>
        <w:ind w:left="720" w:hanging="280"/>
        <w:jc w:val="left"/>
      </w:pPr>
      <w:r>
        <w:t>Integrated payment gateways for seamless online transactions and order processing.</w:t>
      </w:r>
    </w:p>
    <w:p>
      <w:pPr>
        <w:pStyle w:val="Heading1"/>
        <w:keepNext w:val="0"/>
        <w:keepLines w:val="0"/>
        <w:spacing w:before="322" w:after="322"/>
        <w:rPr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Personal Portfolio Website</w:t>
      </w:r>
    </w:p>
    <w:p>
      <w:pPr>
        <w:numPr>
          <w:ilvl w:val="0"/>
          <w:numId w:val="6"/>
        </w:numPr>
        <w:spacing w:before="240" w:after="240"/>
        <w:ind w:left="720" w:hanging="280"/>
        <w:jc w:val="left"/>
      </w:pPr>
      <w:r>
        <w:t>Designed and developed a personal portfolio website showcasing skills, projects, and contact information using HTML, CSS,Tailwinds,Node.js and JavaScript.</w:t>
      </w:r>
    </w:p>
    <w:p>
      <w:pPr>
        <w:spacing w:before="240" w:after="240"/>
      </w:pPr>
    </w:p>
    <w:p>
      <w:pPr>
        <w:numPr>
          <w:ilvl w:val="0"/>
          <w:numId w:val="7"/>
        </w:numPr>
        <w:spacing w:before="240" w:after="240"/>
        <w:ind w:left="720" w:hanging="280"/>
        <w:jc w:val="left"/>
      </w:pPr>
      <w:r>
        <w:t>Implemented smooth animations and transitions to enhance the user experience and engage visitors effectively.</w:t>
      </w:r>
    </w:p>
    <w:p>
      <w:pPr>
        <w:spacing w:before="240" w:after="240"/>
      </w:pPr>
    </w:p>
    <w:p>
      <w:pPr>
        <w:spacing w:before="240" w:after="240"/>
      </w:pPr>
    </w:p>
    <w:p>
      <w:pPr>
        <w:pStyle w:val="Heading1"/>
        <w:keepNext w:val="0"/>
        <w:keepLines w:val="0"/>
        <w:spacing w:before="322" w:after="322"/>
        <w:rPr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Certifications:</w:t>
      </w:r>
    </w:p>
    <w:p>
      <w:pPr>
        <w:spacing w:before="240" w:after="240"/>
      </w:pPr>
      <w:r>
        <w:rPr>
          <w:b/>
          <w:bCs/>
        </w:rPr>
        <w:t xml:space="preserve">Certified React.js and Node.js Developer from </w:t>
      </w:r>
      <w:r>
        <w:t>AfriHub Institution</w:t>
      </w:r>
    </w:p>
    <w:p>
      <w:pPr>
        <w:spacing w:before="240" w:after="240"/>
      </w:pPr>
      <w:r>
        <w:rPr>
          <w:b/>
          <w:bCs/>
        </w:rPr>
        <w:t xml:space="preserve">Certified Django Developer from </w:t>
      </w:r>
      <w:r>
        <w:t>XTP Academy Institution</w:t>
      </w: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  <w:r>
        <w:rPr>
          <w:b/>
          <w:bCs/>
        </w:rPr>
        <w:t xml:space="preserve">Languages: </w:t>
      </w:r>
      <w:r>
        <w:t>English (Fluent)</w:t>
      </w: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character" w:customStyle="1" w:styleId="ql-ui">
    <w:name w:val="ql-ui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hillaryhillaryiyke@gmail.com" TargetMode="External" /><Relationship Id="rId5" Type="http://schemas.openxmlformats.org/officeDocument/2006/relationships/hyperlink" Target="http://www.linkedin.com/in/hillary-nwabueze-418861177/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