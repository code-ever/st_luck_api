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Back-end programing languate amount = 100k100k</w:t>
      </w:r>
    </w:p>
    <w:p>
      <w:pPr>
        <w:spacing w:before="240" w:after="240"/>
      </w:pPr>
      <w:r>
        <w:t>Certainly! Here's a more detailed course outline for a back-end programming course focusing on PHP and SQL, MySQL:</w:t>
      </w:r>
    </w:p>
    <w:p>
      <w:pPr>
        <w:spacing w:before="240" w:after="240"/>
      </w:pPr>
      <w:r>
        <w:rPr>
          <w:b/>
          <w:bCs/>
        </w:rPr>
        <w:t>Course Title: Back-End Web Development with PHP and MySQL</w:t>
      </w:r>
    </w:p>
    <w:p>
      <w:pPr>
        <w:spacing w:before="240" w:after="240"/>
      </w:pPr>
      <w:r>
        <w:rPr>
          <w:b/>
          <w:bCs/>
        </w:rPr>
        <w:t>Module 1: Introduction to Server-Side Programming and PHP (Week 1-2)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Understanding the server-side role in web development</w:t>
      </w:r>
    </w:p>
    <w:p>
      <w:pPr>
        <w:numPr>
          <w:ilvl w:val="0"/>
          <w:numId w:val="1"/>
        </w:numPr>
        <w:ind w:left="720" w:hanging="204"/>
        <w:jc w:val="left"/>
      </w:pPr>
      <w:r>
        <w:t>Setting up a local development environment (XAMPP or WAMP)</w:t>
      </w:r>
    </w:p>
    <w:p>
      <w:pPr>
        <w:numPr>
          <w:ilvl w:val="0"/>
          <w:numId w:val="1"/>
        </w:numPr>
        <w:ind w:left="720" w:hanging="204"/>
        <w:jc w:val="left"/>
      </w:pPr>
      <w:r>
        <w:t>Introduction to PHP syntax, variables, and data types</w:t>
      </w:r>
    </w:p>
    <w:p>
      <w:pPr>
        <w:numPr>
          <w:ilvl w:val="0"/>
          <w:numId w:val="1"/>
        </w:numPr>
        <w:ind w:left="720" w:hanging="204"/>
        <w:jc w:val="left"/>
      </w:pPr>
      <w:r>
        <w:t>Control structures: if, else, switch</w:t>
      </w:r>
    </w:p>
    <w:p>
      <w:pPr>
        <w:numPr>
          <w:ilvl w:val="0"/>
          <w:numId w:val="1"/>
        </w:numPr>
        <w:ind w:left="720" w:hanging="204"/>
        <w:jc w:val="left"/>
      </w:pPr>
      <w:r>
        <w:t>Functions and arrays in PHP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Hands-on exercises and basic PHP coding challenges</w:t>
      </w:r>
    </w:p>
    <w:p>
      <w:pPr>
        <w:spacing w:before="240" w:after="240"/>
      </w:pPr>
      <w:r>
        <w:rPr>
          <w:b/>
          <w:bCs/>
        </w:rPr>
        <w:t>Module 2: PHP Forms and Data Handling (Week 3-4)</w:t>
      </w:r>
    </w:p>
    <w:p>
      <w:pPr>
        <w:numPr>
          <w:ilvl w:val="0"/>
          <w:numId w:val="2"/>
        </w:numPr>
        <w:spacing w:before="240"/>
        <w:ind w:left="720" w:hanging="204"/>
        <w:jc w:val="left"/>
      </w:pPr>
      <w:r>
        <w:t>HTML forms and their role in web applications</w:t>
      </w:r>
    </w:p>
    <w:p>
      <w:pPr>
        <w:numPr>
          <w:ilvl w:val="0"/>
          <w:numId w:val="2"/>
        </w:numPr>
        <w:ind w:left="720" w:hanging="204"/>
        <w:jc w:val="left"/>
      </w:pPr>
      <w:r>
        <w:t>Processing form data using PHP</w:t>
      </w:r>
    </w:p>
    <w:p>
      <w:pPr>
        <w:numPr>
          <w:ilvl w:val="0"/>
          <w:numId w:val="2"/>
        </w:numPr>
        <w:ind w:left="720" w:hanging="204"/>
        <w:jc w:val="left"/>
      </w:pPr>
      <w:r>
        <w:t>Form validation and user input sanitization</w:t>
      </w:r>
    </w:p>
    <w:p>
      <w:pPr>
        <w:numPr>
          <w:ilvl w:val="0"/>
          <w:numId w:val="2"/>
        </w:numPr>
        <w:ind w:left="720" w:hanging="204"/>
        <w:jc w:val="left"/>
      </w:pPr>
      <w:r>
        <w:t>Handling file uploads with PHP</w:t>
      </w:r>
    </w:p>
    <w:p>
      <w:pPr>
        <w:numPr>
          <w:ilvl w:val="0"/>
          <w:numId w:val="2"/>
        </w:numPr>
        <w:ind w:left="720" w:hanging="204"/>
        <w:jc w:val="left"/>
      </w:pPr>
      <w:r>
        <w:t>Building a simple form-based application</w:t>
      </w:r>
    </w:p>
    <w:p>
      <w:pPr>
        <w:numPr>
          <w:ilvl w:val="0"/>
          <w:numId w:val="2"/>
        </w:numPr>
        <w:spacing w:after="240"/>
        <w:ind w:left="720" w:hanging="204"/>
        <w:jc w:val="left"/>
      </w:pPr>
      <w:r>
        <w:t>Group project: Form validation and processing</w:t>
      </w:r>
    </w:p>
    <w:p>
      <w:pPr>
        <w:spacing w:before="240" w:after="240"/>
      </w:pPr>
      <w:r>
        <w:rPr>
          <w:b/>
          <w:bCs/>
        </w:rPr>
        <w:t>Module 3: Working with Databases and MySQL (Week 5-6)</w:t>
      </w:r>
    </w:p>
    <w:p>
      <w:pPr>
        <w:numPr>
          <w:ilvl w:val="0"/>
          <w:numId w:val="3"/>
        </w:numPr>
        <w:spacing w:before="240"/>
        <w:ind w:left="720" w:hanging="204"/>
        <w:jc w:val="left"/>
      </w:pPr>
      <w:r>
        <w:t>Introduction to relational databases and MySQL</w:t>
      </w:r>
    </w:p>
    <w:p>
      <w:pPr>
        <w:numPr>
          <w:ilvl w:val="0"/>
          <w:numId w:val="3"/>
        </w:numPr>
        <w:ind w:left="720" w:hanging="204"/>
        <w:jc w:val="left"/>
      </w:pPr>
      <w:r>
        <w:t>Basics of SQL (Structured Query Language)</w:t>
      </w:r>
    </w:p>
    <w:p>
      <w:pPr>
        <w:numPr>
          <w:ilvl w:val="0"/>
          <w:numId w:val="3"/>
        </w:numPr>
        <w:ind w:left="720" w:hanging="204"/>
        <w:jc w:val="left"/>
      </w:pPr>
      <w:r>
        <w:t>Creating and managing databases and tables</w:t>
      </w:r>
    </w:p>
    <w:p>
      <w:pPr>
        <w:numPr>
          <w:ilvl w:val="0"/>
          <w:numId w:val="3"/>
        </w:numPr>
        <w:ind w:left="720" w:hanging="204"/>
        <w:jc w:val="left"/>
      </w:pPr>
      <w:r>
        <w:t>SQL queries for CRUD operations (Create, Read, Update, Delete)</w:t>
      </w:r>
    </w:p>
    <w:p>
      <w:pPr>
        <w:numPr>
          <w:ilvl w:val="0"/>
          <w:numId w:val="3"/>
        </w:numPr>
        <w:ind w:left="720" w:hanging="204"/>
        <w:jc w:val="left"/>
      </w:pPr>
      <w:r>
        <w:t>Connecting PHP to MySQL</w:t>
      </w:r>
    </w:p>
    <w:p>
      <w:pPr>
        <w:numPr>
          <w:ilvl w:val="0"/>
          <w:numId w:val="3"/>
        </w:numPr>
        <w:spacing w:after="240"/>
        <w:ind w:left="720" w:hanging="204"/>
        <w:jc w:val="left"/>
      </w:pPr>
      <w:r>
        <w:t>Hands-on exercises: Building and querying a database</w:t>
      </w:r>
    </w:p>
    <w:p>
      <w:pPr>
        <w:spacing w:before="240" w:after="240"/>
      </w:pPr>
      <w:r>
        <w:rPr>
          <w:b/>
          <w:bCs/>
        </w:rPr>
        <w:t>Module 4: Advanced PHP and MySQL Concepts (Week 7-8)</w:t>
      </w:r>
    </w:p>
    <w:p>
      <w:pPr>
        <w:numPr>
          <w:ilvl w:val="0"/>
          <w:numId w:val="4"/>
        </w:numPr>
        <w:spacing w:before="240"/>
        <w:ind w:left="720" w:hanging="204"/>
        <w:jc w:val="left"/>
      </w:pPr>
      <w:r>
        <w:t>Prepared statements and parameterized queries for security</w:t>
      </w:r>
    </w:p>
    <w:p>
      <w:pPr>
        <w:numPr>
          <w:ilvl w:val="0"/>
          <w:numId w:val="4"/>
        </w:numPr>
        <w:ind w:left="720" w:hanging="204"/>
        <w:jc w:val="left"/>
      </w:pPr>
      <w:r>
        <w:t>Transactions and error handling</w:t>
      </w:r>
    </w:p>
    <w:p>
      <w:pPr>
        <w:numPr>
          <w:ilvl w:val="0"/>
          <w:numId w:val="4"/>
        </w:numPr>
        <w:ind w:left="720" w:hanging="204"/>
        <w:jc w:val="left"/>
      </w:pPr>
      <w:r>
        <w:t>Authentication and user management</w:t>
      </w:r>
    </w:p>
    <w:p>
      <w:pPr>
        <w:numPr>
          <w:ilvl w:val="0"/>
          <w:numId w:val="4"/>
        </w:numPr>
        <w:spacing w:after="240"/>
        <w:ind w:left="720" w:hanging="204"/>
        <w:jc w:val="left"/>
      </w:pPr>
      <w:r>
        <w:t>Session management</w:t>
      </w:r>
    </w:p>
    <w:p>
      <w:pPr>
        <w:spacing w:before="240" w:after="240"/>
      </w:pPr>
      <w:r>
        <w:rPr>
          <w:b/>
          <w:bCs/>
        </w:rPr>
        <w:t>Module 5: Web Security in PHP (Week 9-10)</w:t>
      </w:r>
    </w:p>
    <w:p>
      <w:pPr>
        <w:numPr>
          <w:ilvl w:val="0"/>
          <w:numId w:val="5"/>
        </w:numPr>
        <w:spacing w:before="240"/>
        <w:ind w:left="720" w:hanging="204"/>
        <w:jc w:val="left"/>
      </w:pPr>
      <w:r>
        <w:t>Common security threats in web applications</w:t>
      </w:r>
    </w:p>
    <w:p>
      <w:pPr>
        <w:numPr>
          <w:ilvl w:val="0"/>
          <w:numId w:val="5"/>
        </w:numPr>
        <w:ind w:left="720" w:hanging="204"/>
        <w:jc w:val="left"/>
      </w:pPr>
      <w:r>
        <w:t>Input validation and output sanitization</w:t>
      </w:r>
    </w:p>
    <w:p>
      <w:pPr>
        <w:numPr>
          <w:ilvl w:val="0"/>
          <w:numId w:val="5"/>
        </w:numPr>
        <w:spacing w:after="240"/>
        <w:ind w:left="720" w:hanging="204"/>
        <w:jc w:val="left"/>
      </w:pPr>
      <w:r>
        <w:t>Password hashing and salting</w:t>
      </w:r>
    </w:p>
    <w:p>
      <w:pPr>
        <w:spacing w:before="240" w:after="240"/>
      </w:pPr>
      <w:r>
        <w:rPr>
          <w:b/>
          <w:bCs/>
        </w:rPr>
        <w:t>Module 6: Building Dynamic Web Applications (Week 11-12)</w:t>
      </w:r>
    </w:p>
    <w:p>
      <w:pPr>
        <w:numPr>
          <w:ilvl w:val="0"/>
          <w:numId w:val="6"/>
        </w:numPr>
        <w:spacing w:before="240"/>
        <w:ind w:left="720" w:hanging="204"/>
        <w:jc w:val="left"/>
      </w:pPr>
      <w:r>
        <w:t>Creating a simple web application using PHP SQL, and MySQL</w:t>
      </w:r>
    </w:p>
    <w:p>
      <w:pPr>
        <w:numPr>
          <w:ilvl w:val="0"/>
          <w:numId w:val="6"/>
        </w:numPr>
        <w:ind w:left="720" w:hanging="204"/>
        <w:jc w:val="left"/>
      </w:pPr>
      <w:r>
        <w:t>Templating engines in PHP</w:t>
      </w:r>
    </w:p>
    <w:p>
      <w:pPr>
        <w:numPr>
          <w:ilvl w:val="0"/>
          <w:numId w:val="6"/>
        </w:numPr>
        <w:spacing w:after="240"/>
        <w:ind w:left="720" w:hanging="204"/>
        <w:jc w:val="left"/>
      </w:pPr>
      <w:r>
        <w:t>Final project: Dynamic web application with user authentication and database interaction</w:t>
      </w:r>
    </w:p>
    <w:p>
      <w:pPr>
        <w:spacing w:before="240" w:after="240"/>
      </w:pPr>
      <w:r>
        <w:rPr>
          <w:b/>
          <w:bCs/>
        </w:rPr>
        <w:t>Assessment:</w:t>
      </w:r>
    </w:p>
    <w:p>
      <w:pPr>
        <w:numPr>
          <w:ilvl w:val="0"/>
          <w:numId w:val="7"/>
        </w:numPr>
        <w:spacing w:before="240"/>
        <w:ind w:left="720" w:hanging="204"/>
        <w:jc w:val="left"/>
      </w:pPr>
      <w:r>
        <w:t>Weekly quizzes or coding assignments</w:t>
      </w:r>
    </w:p>
    <w:p>
      <w:pPr>
        <w:numPr>
          <w:ilvl w:val="0"/>
          <w:numId w:val="7"/>
        </w:numPr>
        <w:ind w:left="720" w:hanging="204"/>
        <w:jc w:val="left"/>
      </w:pPr>
      <w:r>
        <w:t>Mid-term project: CRUD application with PHP and MySQL</w:t>
      </w:r>
    </w:p>
    <w:p>
      <w:pPr>
        <w:numPr>
          <w:ilvl w:val="0"/>
          <w:numId w:val="7"/>
        </w:numPr>
        <w:spacing w:after="240"/>
        <w:ind w:left="720" w:hanging="204"/>
        <w:jc w:val="left"/>
      </w:pPr>
      <w:r>
        <w:t>Final project: Dynamic web application with user authentication and database interaction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